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79110" w14:textId="734BE066" w:rsidR="00B808CA" w:rsidRDefault="00B808CA" w:rsidP="00B808CA">
      <w:pPr>
        <w:rPr>
          <w:rFonts w:ascii="Arial" w:hAnsi="Arial" w:cs="Arial"/>
          <w:sz w:val="36"/>
          <w:szCs w:val="36"/>
        </w:rPr>
      </w:pPr>
      <w:r w:rsidRPr="004355BF">
        <w:rPr>
          <w:rFonts w:ascii="Arial" w:hAnsi="Arial" w:cs="Arial"/>
          <w:sz w:val="36"/>
          <w:szCs w:val="36"/>
        </w:rPr>
        <w:t xml:space="preserve">ETL Project </w:t>
      </w:r>
    </w:p>
    <w:p w14:paraId="40EC9853" w14:textId="77777777" w:rsidR="00A07740" w:rsidRPr="004355BF" w:rsidRDefault="00A07740" w:rsidP="00B808CA">
      <w:pPr>
        <w:rPr>
          <w:rFonts w:ascii="Arial" w:hAnsi="Arial" w:cs="Arial"/>
          <w:sz w:val="36"/>
          <w:szCs w:val="36"/>
        </w:rPr>
      </w:pPr>
    </w:p>
    <w:p w14:paraId="0C74E889" w14:textId="1780B305" w:rsidR="00B808CA" w:rsidRDefault="00B808CA" w:rsidP="00B808CA">
      <w:r w:rsidRPr="004355BF">
        <w:rPr>
          <w:rFonts w:ascii="Arial" w:hAnsi="Arial" w:cs="Arial"/>
        </w:rPr>
        <w:t xml:space="preserve">By: </w:t>
      </w:r>
      <w:proofErr w:type="spellStart"/>
      <w:r w:rsidRPr="00582970">
        <w:rPr>
          <w:i/>
          <w:iCs/>
        </w:rPr>
        <w:t>Daneille</w:t>
      </w:r>
      <w:proofErr w:type="spellEnd"/>
      <w:r w:rsidRPr="00582970">
        <w:rPr>
          <w:i/>
          <w:iCs/>
        </w:rPr>
        <w:t xml:space="preserve"> Belliveau, Fatima Carrillo, </w:t>
      </w:r>
      <w:proofErr w:type="spellStart"/>
      <w:r w:rsidRPr="00582970">
        <w:rPr>
          <w:i/>
          <w:iCs/>
        </w:rPr>
        <w:t>Jeriel</w:t>
      </w:r>
      <w:proofErr w:type="spellEnd"/>
      <w:r w:rsidR="00C2710A">
        <w:rPr>
          <w:i/>
          <w:iCs/>
        </w:rPr>
        <w:t xml:space="preserve"> </w:t>
      </w:r>
      <w:r w:rsidRPr="00582970">
        <w:rPr>
          <w:i/>
          <w:iCs/>
        </w:rPr>
        <w:t xml:space="preserve">Tenorio, Hossein </w:t>
      </w:r>
      <w:proofErr w:type="spellStart"/>
      <w:r w:rsidRPr="00582970">
        <w:rPr>
          <w:i/>
          <w:iCs/>
        </w:rPr>
        <w:t>Esteaneh</w:t>
      </w:r>
      <w:proofErr w:type="spellEnd"/>
      <w:r>
        <w:t>.</w:t>
      </w:r>
    </w:p>
    <w:p w14:paraId="3F607A98" w14:textId="77777777" w:rsidR="00A07740" w:rsidRPr="004355BF" w:rsidRDefault="00A07740" w:rsidP="00B808CA">
      <w:pPr>
        <w:rPr>
          <w:rFonts w:ascii="Arial" w:hAnsi="Arial" w:cs="Arial"/>
        </w:rPr>
      </w:pPr>
    </w:p>
    <w:p w14:paraId="7C097B73" w14:textId="77777777" w:rsidR="00B808CA" w:rsidRDefault="00B808CA" w:rsidP="00B808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AEAAAA" w:themeFill="background2" w:themeFillShade="BF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Pre-Processing </w:t>
      </w:r>
    </w:p>
    <w:p w14:paraId="12D1E703" w14:textId="77777777" w:rsidR="00B808CA" w:rsidRPr="00C3370F" w:rsidRDefault="00B808CA" w:rsidP="00B808CA">
      <w:pPr>
        <w:rPr>
          <w:rFonts w:ascii="Arial" w:hAnsi="Arial" w:cs="Arial"/>
          <w:sz w:val="20"/>
          <w:szCs w:val="20"/>
        </w:rPr>
      </w:pPr>
      <w:r w:rsidRPr="00C3370F">
        <w:rPr>
          <w:rFonts w:ascii="Arial" w:hAnsi="Arial" w:cs="Arial"/>
          <w:sz w:val="20"/>
          <w:szCs w:val="20"/>
        </w:rPr>
        <w:t>Do states with high rates of police shooting have any relation to the high percentage of household gun ownership?</w:t>
      </w:r>
    </w:p>
    <w:p w14:paraId="199817DD" w14:textId="4F9C77F3" w:rsidR="00B808CA" w:rsidRDefault="00B808CA" w:rsidP="00B808CA">
      <w:pPr>
        <w:rPr>
          <w:rFonts w:ascii="Arial" w:hAnsi="Arial" w:cs="Arial"/>
        </w:rPr>
      </w:pPr>
      <w:r>
        <w:rPr>
          <w:rFonts w:ascii="Arial" w:hAnsi="Arial" w:cs="Arial"/>
        </w:rPr>
        <w:t>The following table illustrates the observations and actions taken by the group to ensure a clean data set.</w:t>
      </w:r>
    </w:p>
    <w:p w14:paraId="40B29046" w14:textId="77777777" w:rsidR="00A07740" w:rsidRDefault="00A07740" w:rsidP="00B808C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833"/>
        <w:gridCol w:w="1905"/>
        <w:gridCol w:w="4142"/>
      </w:tblGrid>
      <w:tr w:rsidR="00B808CA" w14:paraId="2D6D1247" w14:textId="77777777" w:rsidTr="00B20F02">
        <w:trPr>
          <w:cantSplit/>
          <w:tblHeader/>
        </w:trPr>
        <w:tc>
          <w:tcPr>
            <w:tcW w:w="1607" w:type="dxa"/>
            <w:shd w:val="clear" w:color="auto" w:fill="9CC2E5" w:themeFill="accent1" w:themeFillTint="99"/>
          </w:tcPr>
          <w:p w14:paraId="7AD82E7B" w14:textId="77777777" w:rsidR="00B808CA" w:rsidRPr="00855601" w:rsidRDefault="00B808CA" w:rsidP="00B20F02">
            <w:pPr>
              <w:jc w:val="center"/>
              <w:rPr>
                <w:rFonts w:ascii="Arial" w:hAnsi="Arial" w:cs="Arial"/>
                <w:b/>
                <w:bCs/>
              </w:rPr>
            </w:pPr>
            <w:r w:rsidRPr="00855601">
              <w:rPr>
                <w:rFonts w:ascii="Arial" w:hAnsi="Arial" w:cs="Arial"/>
                <w:b/>
                <w:bCs/>
              </w:rPr>
              <w:t>Pre-process Step</w:t>
            </w:r>
          </w:p>
        </w:tc>
        <w:tc>
          <w:tcPr>
            <w:tcW w:w="1919" w:type="dxa"/>
            <w:shd w:val="clear" w:color="auto" w:fill="9CC2E5" w:themeFill="accent1" w:themeFillTint="99"/>
          </w:tcPr>
          <w:p w14:paraId="527C2389" w14:textId="77777777" w:rsidR="00B808CA" w:rsidRPr="00855601" w:rsidRDefault="00B808CA" w:rsidP="00B20F02">
            <w:pPr>
              <w:jc w:val="center"/>
              <w:rPr>
                <w:rFonts w:ascii="Arial" w:hAnsi="Arial" w:cs="Arial"/>
                <w:b/>
                <w:bCs/>
              </w:rPr>
            </w:pPr>
            <w:r w:rsidRPr="00855601">
              <w:rPr>
                <w:rFonts w:ascii="Arial" w:hAnsi="Arial" w:cs="Arial"/>
                <w:b/>
                <w:bCs/>
              </w:rPr>
              <w:t>Data Need</w:t>
            </w:r>
          </w:p>
        </w:tc>
        <w:tc>
          <w:tcPr>
            <w:tcW w:w="2039" w:type="dxa"/>
            <w:shd w:val="clear" w:color="auto" w:fill="9CC2E5" w:themeFill="accent1" w:themeFillTint="99"/>
          </w:tcPr>
          <w:p w14:paraId="7F6C2C89" w14:textId="77777777" w:rsidR="00B808CA" w:rsidRPr="00855601" w:rsidRDefault="00B808CA" w:rsidP="00B20F02">
            <w:pPr>
              <w:jc w:val="center"/>
              <w:rPr>
                <w:rFonts w:ascii="Arial" w:hAnsi="Arial" w:cs="Arial"/>
                <w:b/>
                <w:bCs/>
              </w:rPr>
            </w:pPr>
            <w:r w:rsidRPr="00855601">
              <w:rPr>
                <w:rFonts w:ascii="Arial" w:hAnsi="Arial" w:cs="Arial"/>
                <w:b/>
                <w:bCs/>
              </w:rPr>
              <w:t>Observation</w:t>
            </w:r>
          </w:p>
        </w:tc>
        <w:tc>
          <w:tcPr>
            <w:tcW w:w="3785" w:type="dxa"/>
            <w:shd w:val="clear" w:color="auto" w:fill="9CC2E5" w:themeFill="accent1" w:themeFillTint="99"/>
          </w:tcPr>
          <w:p w14:paraId="73F587F1" w14:textId="0391A93F" w:rsidR="00B808CA" w:rsidRPr="00855601" w:rsidRDefault="00A07740" w:rsidP="00B20F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Sources Links</w:t>
            </w:r>
          </w:p>
        </w:tc>
      </w:tr>
      <w:tr w:rsidR="00B808CA" w14:paraId="7850DB1D" w14:textId="77777777" w:rsidTr="00B20F02">
        <w:tc>
          <w:tcPr>
            <w:tcW w:w="1607" w:type="dxa"/>
          </w:tcPr>
          <w:p w14:paraId="4C62ECA8" w14:textId="77777777" w:rsidR="00B808CA" w:rsidRPr="002505A3" w:rsidRDefault="00B808CA" w:rsidP="00B808CA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919" w:type="dxa"/>
          </w:tcPr>
          <w:p w14:paraId="0A1DD216" w14:textId="77777777" w:rsidR="00B808CA" w:rsidRPr="002505A3" w:rsidRDefault="00B808CA" w:rsidP="00B20F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Fatal-Police-Shooting-data.csv </w:t>
            </w:r>
          </w:p>
        </w:tc>
        <w:tc>
          <w:tcPr>
            <w:tcW w:w="2039" w:type="dxa"/>
          </w:tcPr>
          <w:p w14:paraId="35113C6E" w14:textId="77777777" w:rsidR="00B808CA" w:rsidRPr="002505A3" w:rsidRDefault="00B808CA" w:rsidP="00B20F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 data that shows shooting</w:t>
            </w:r>
          </w:p>
        </w:tc>
        <w:tc>
          <w:tcPr>
            <w:tcW w:w="3785" w:type="dxa"/>
          </w:tcPr>
          <w:p w14:paraId="714828C4" w14:textId="77777777" w:rsidR="00B808CA" w:rsidRPr="002505A3" w:rsidRDefault="00B808CA" w:rsidP="00B20F02">
            <w:pPr>
              <w:rPr>
                <w:rFonts w:ascii="Arial" w:hAnsi="Arial" w:cs="Arial"/>
              </w:rPr>
            </w:pPr>
            <w:r w:rsidRPr="00C3370F">
              <w:rPr>
                <w:rFonts w:ascii="Arial" w:hAnsi="Arial" w:cs="Arial"/>
              </w:rPr>
              <w:t>https://github.com/washingtonpost/data-police-shootings</w:t>
            </w:r>
          </w:p>
        </w:tc>
      </w:tr>
      <w:tr w:rsidR="00B808CA" w14:paraId="36822259" w14:textId="77777777" w:rsidTr="00B20F02">
        <w:tc>
          <w:tcPr>
            <w:tcW w:w="1607" w:type="dxa"/>
          </w:tcPr>
          <w:p w14:paraId="50F2E7BD" w14:textId="77777777" w:rsidR="00B808CA" w:rsidRPr="002505A3" w:rsidRDefault="00B808CA" w:rsidP="00B808CA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919" w:type="dxa"/>
            <w:shd w:val="clear" w:color="auto" w:fill="auto"/>
          </w:tcPr>
          <w:p w14:paraId="11B10F69" w14:textId="77777777" w:rsidR="00B808CA" w:rsidRPr="00C3370F" w:rsidRDefault="00B808CA" w:rsidP="00B20F02">
            <w:r w:rsidRPr="00C3370F">
              <w:rPr>
                <w:rFonts w:ascii="Arial" w:hAnsi="Arial" w:cs="Arial"/>
              </w:rPr>
              <w:t>GUN OWNERSHIP BY STATE 2020</w:t>
            </w:r>
            <w:r>
              <w:rPr>
                <w:rFonts w:ascii="Arial" w:hAnsi="Arial" w:cs="Arial"/>
              </w:rPr>
              <w:fldChar w:fldCharType="begin"/>
            </w:r>
            <w:r w:rsidRPr="00C3370F">
              <w:rPr>
                <w:rFonts w:ascii="Arial" w:hAnsi="Arial" w:cs="Arial"/>
              </w:rPr>
              <w:instrText xml:space="preserve"> HYPERLINK "https://worldpopulationreview.com/state-rankings/gun-ownership-by-state" \l "dataTable" </w:instrText>
            </w:r>
            <w:r>
              <w:rPr>
                <w:rFonts w:ascii="Arial" w:hAnsi="Arial" w:cs="Arial"/>
              </w:rPr>
              <w:fldChar w:fldCharType="separate"/>
            </w:r>
          </w:p>
          <w:p w14:paraId="50A8E923" w14:textId="77777777" w:rsidR="00B808CA" w:rsidRPr="002505A3" w:rsidRDefault="00B808CA" w:rsidP="00B20F02">
            <w:pPr>
              <w:rPr>
                <w:rFonts w:ascii="Arial" w:hAnsi="Arial" w:cs="Arial"/>
              </w:rPr>
            </w:pPr>
            <w:r>
              <w:fldChar w:fldCharType="end"/>
            </w:r>
          </w:p>
        </w:tc>
        <w:tc>
          <w:tcPr>
            <w:tcW w:w="2039" w:type="dxa"/>
          </w:tcPr>
          <w:p w14:paraId="7B04D42E" w14:textId="77777777" w:rsidR="00B808CA" w:rsidRPr="002505A3" w:rsidRDefault="00B808CA" w:rsidP="00B20F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Gun ownership by state</w:t>
            </w:r>
          </w:p>
        </w:tc>
        <w:tc>
          <w:tcPr>
            <w:tcW w:w="3785" w:type="dxa"/>
          </w:tcPr>
          <w:p w14:paraId="034CDB35" w14:textId="77777777" w:rsidR="00B808CA" w:rsidRPr="002505A3" w:rsidRDefault="00B808CA" w:rsidP="00B20F02">
            <w:pPr>
              <w:rPr>
                <w:rFonts w:ascii="Arial" w:hAnsi="Arial" w:cs="Arial"/>
              </w:rPr>
            </w:pPr>
            <w:r w:rsidRPr="00C3370F">
              <w:rPr>
                <w:rFonts w:ascii="Arial" w:hAnsi="Arial" w:cs="Arial"/>
              </w:rPr>
              <w:t>https://worldpopulationreview.com/state-rankings/gun-ownership-by-state</w:t>
            </w:r>
          </w:p>
        </w:tc>
      </w:tr>
    </w:tbl>
    <w:p w14:paraId="396C7C9D" w14:textId="682B9FFA" w:rsidR="00B808CA" w:rsidRDefault="00B808CA" w:rsidP="00B808CA">
      <w:pPr>
        <w:rPr>
          <w:rFonts w:ascii="Arial" w:hAnsi="Arial" w:cs="Arial"/>
          <w:b/>
          <w:bCs/>
          <w:sz w:val="28"/>
          <w:szCs w:val="28"/>
        </w:rPr>
      </w:pPr>
    </w:p>
    <w:p w14:paraId="6CA51694" w14:textId="77777777" w:rsidR="00DB3125" w:rsidRDefault="00DB3125" w:rsidP="00B808CA">
      <w:pPr>
        <w:rPr>
          <w:rFonts w:ascii="Arial" w:hAnsi="Arial" w:cs="Arial"/>
          <w:b/>
          <w:bCs/>
          <w:sz w:val="28"/>
          <w:szCs w:val="28"/>
        </w:rPr>
      </w:pPr>
    </w:p>
    <w:p w14:paraId="11F55A12" w14:textId="77777777" w:rsidR="00B808CA" w:rsidRPr="00FF1358" w:rsidRDefault="00B808CA" w:rsidP="00B808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E599" w:themeFill="accent4" w:themeFillTint="66"/>
        <w:jc w:val="center"/>
        <w:rPr>
          <w:rFonts w:ascii="Arial" w:hAnsi="Arial" w:cs="Arial"/>
          <w:b/>
          <w:bCs/>
          <w:sz w:val="36"/>
          <w:szCs w:val="36"/>
        </w:rPr>
      </w:pPr>
      <w:r w:rsidRPr="00FF1358">
        <w:rPr>
          <w:rFonts w:ascii="Arial" w:hAnsi="Arial" w:cs="Arial"/>
          <w:b/>
          <w:bCs/>
          <w:sz w:val="36"/>
          <w:szCs w:val="36"/>
        </w:rPr>
        <w:t>Extraction</w:t>
      </w:r>
    </w:p>
    <w:p w14:paraId="0C8D1F83" w14:textId="77777777" w:rsidR="00B808CA" w:rsidRDefault="00B808CA" w:rsidP="00B808CA">
      <w:pPr>
        <w:rPr>
          <w:rFonts w:ascii="Arial" w:hAnsi="Arial" w:cs="Arial"/>
        </w:rPr>
      </w:pPr>
    </w:p>
    <w:p w14:paraId="1CFE9632" w14:textId="77777777" w:rsidR="00B808CA" w:rsidRDefault="00B808CA" w:rsidP="00B808CA">
      <w:pPr>
        <w:rPr>
          <w:rFonts w:ascii="Arial" w:hAnsi="Arial" w:cs="Arial"/>
        </w:rPr>
      </w:pPr>
      <w:r>
        <w:rPr>
          <w:rFonts w:ascii="Arial" w:hAnsi="Arial" w:cs="Arial"/>
        </w:rPr>
        <w:t>We used 2 different datasets from the Washington Post and W</w:t>
      </w:r>
      <w:r w:rsidRPr="00C3370F">
        <w:rPr>
          <w:rFonts w:ascii="Arial" w:hAnsi="Arial" w:cs="Arial"/>
        </w:rPr>
        <w:t>orld</w:t>
      </w:r>
      <w:r>
        <w:rPr>
          <w:rFonts w:ascii="Arial" w:hAnsi="Arial" w:cs="Arial"/>
        </w:rPr>
        <w:t xml:space="preserve"> </w:t>
      </w:r>
      <w:r w:rsidRPr="00C3370F">
        <w:rPr>
          <w:rFonts w:ascii="Arial" w:hAnsi="Arial" w:cs="Arial"/>
        </w:rPr>
        <w:t>population</w:t>
      </w:r>
      <w:r>
        <w:rPr>
          <w:rFonts w:ascii="Arial" w:hAnsi="Arial" w:cs="Arial"/>
        </w:rPr>
        <w:t xml:space="preserve"> </w:t>
      </w:r>
      <w:r w:rsidRPr="00C3370F">
        <w:rPr>
          <w:rFonts w:ascii="Arial" w:hAnsi="Arial" w:cs="Arial"/>
        </w:rPr>
        <w:t>revi</w:t>
      </w:r>
      <w:r>
        <w:rPr>
          <w:rFonts w:ascii="Arial" w:hAnsi="Arial" w:cs="Arial"/>
        </w:rPr>
        <w:t>ew. The data in the two files included the following information:</w:t>
      </w:r>
    </w:p>
    <w:p w14:paraId="6DD4B914" w14:textId="77777777" w:rsidR="00B808CA" w:rsidRDefault="00B808CA" w:rsidP="00B808CA">
      <w:pPr>
        <w:pStyle w:val="ListParagraph"/>
        <w:numPr>
          <w:ilvl w:val="0"/>
          <w:numId w:val="27"/>
        </w:numPr>
        <w:spacing w:before="200"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Fatal Police officer shootings state</w:t>
      </w:r>
    </w:p>
    <w:p w14:paraId="14CD27F5" w14:textId="77777777" w:rsidR="00B808CA" w:rsidRDefault="00B808CA" w:rsidP="00B808CA">
      <w:pPr>
        <w:pStyle w:val="ListParagraph"/>
        <w:numPr>
          <w:ilvl w:val="0"/>
          <w:numId w:val="27"/>
        </w:numPr>
        <w:spacing w:before="200"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Gun Ownerships by state</w:t>
      </w:r>
    </w:p>
    <w:p w14:paraId="1D82A6DE" w14:textId="77777777" w:rsidR="00B808CA" w:rsidRDefault="00B808CA" w:rsidP="00B808CA">
      <w:pPr>
        <w:rPr>
          <w:rFonts w:ascii="Arial" w:hAnsi="Arial" w:cs="Arial"/>
        </w:rPr>
      </w:pPr>
      <w:r>
        <w:rPr>
          <w:rFonts w:ascii="Arial" w:hAnsi="Arial" w:cs="Arial"/>
        </w:rPr>
        <w:t>The fields of interest include the following:</w:t>
      </w:r>
    </w:p>
    <w:p w14:paraId="3848435A" w14:textId="77777777" w:rsidR="00B808CA" w:rsidRPr="00C3370F" w:rsidRDefault="00B808CA" w:rsidP="00B808CA">
      <w:pPr>
        <w:pStyle w:val="ListParagraph"/>
        <w:numPr>
          <w:ilvl w:val="0"/>
          <w:numId w:val="28"/>
        </w:numPr>
        <w:spacing w:before="200"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726317">
        <w:rPr>
          <w:rFonts w:ascii="Arial" w:hAnsi="Arial" w:cs="Arial"/>
        </w:rPr>
        <w:t>tat</w:t>
      </w:r>
      <w:r>
        <w:rPr>
          <w:rFonts w:ascii="Arial" w:hAnsi="Arial" w:cs="Arial"/>
        </w:rPr>
        <w:t>e</w:t>
      </w:r>
    </w:p>
    <w:p w14:paraId="474CB015" w14:textId="77777777" w:rsidR="00B808CA" w:rsidRPr="00726317" w:rsidRDefault="00B808CA" w:rsidP="00B808CA">
      <w:pPr>
        <w:pStyle w:val="ListParagraph"/>
        <w:numPr>
          <w:ilvl w:val="0"/>
          <w:numId w:val="28"/>
        </w:numPr>
        <w:spacing w:before="200" w:after="200" w:line="276" w:lineRule="auto"/>
        <w:rPr>
          <w:rFonts w:ascii="Arial" w:hAnsi="Arial" w:cs="Arial"/>
        </w:rPr>
      </w:pPr>
      <w:r w:rsidRPr="00726317">
        <w:rPr>
          <w:rFonts w:ascii="Arial" w:hAnsi="Arial" w:cs="Arial"/>
        </w:rPr>
        <w:t>Number killed</w:t>
      </w:r>
    </w:p>
    <w:p w14:paraId="640BEE0B" w14:textId="1774DD16" w:rsidR="00B808CA" w:rsidRDefault="00B808CA" w:rsidP="00B808CA">
      <w:pPr>
        <w:rPr>
          <w:rFonts w:ascii="Arial" w:hAnsi="Arial" w:cs="Arial"/>
        </w:rPr>
      </w:pPr>
      <w:r>
        <w:rPr>
          <w:rFonts w:ascii="Arial" w:hAnsi="Arial" w:cs="Arial"/>
        </w:rPr>
        <w:t>Including data from 2020</w:t>
      </w:r>
      <w:r w:rsidRPr="00726317">
        <w:rPr>
          <w:rFonts w:ascii="Arial" w:hAnsi="Arial" w:cs="Arial"/>
        </w:rPr>
        <w:t xml:space="preserve">. </w:t>
      </w:r>
    </w:p>
    <w:p w14:paraId="5AF34A75" w14:textId="7C352B0F" w:rsidR="00B808CA" w:rsidRDefault="00B808CA" w:rsidP="00B808CA">
      <w:pPr>
        <w:rPr>
          <w:rFonts w:ascii="Arial" w:hAnsi="Arial" w:cs="Arial"/>
        </w:rPr>
      </w:pPr>
    </w:p>
    <w:p w14:paraId="1EC1CF25" w14:textId="0C34791D" w:rsidR="00DB3125" w:rsidRDefault="00DB3125" w:rsidP="00B808CA">
      <w:pPr>
        <w:rPr>
          <w:rFonts w:ascii="Arial" w:hAnsi="Arial" w:cs="Arial"/>
        </w:rPr>
      </w:pPr>
    </w:p>
    <w:p w14:paraId="541709A0" w14:textId="12D932E4" w:rsidR="00DB3125" w:rsidRDefault="00DB3125" w:rsidP="00B808CA">
      <w:pPr>
        <w:rPr>
          <w:rFonts w:ascii="Arial" w:hAnsi="Arial" w:cs="Arial"/>
        </w:rPr>
      </w:pPr>
    </w:p>
    <w:p w14:paraId="318220A8" w14:textId="77777777" w:rsidR="00DB3125" w:rsidRDefault="00DB3125" w:rsidP="00B808CA">
      <w:pPr>
        <w:rPr>
          <w:rFonts w:ascii="Arial" w:hAnsi="Arial" w:cs="Arial"/>
        </w:rPr>
      </w:pPr>
    </w:p>
    <w:p w14:paraId="4A143315" w14:textId="795262B1" w:rsidR="00B808CA" w:rsidRDefault="00B808CA" w:rsidP="00B808CA">
      <w:r>
        <w:tab/>
      </w:r>
    </w:p>
    <w:p w14:paraId="311C4562" w14:textId="0652B6CF" w:rsidR="00DB3125" w:rsidRPr="00FF1358" w:rsidRDefault="00477D13" w:rsidP="00DB312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E599" w:themeFill="accent4" w:themeFillTint="66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Final Technical Report</w:t>
      </w:r>
    </w:p>
    <w:p w14:paraId="2CBA0D7F" w14:textId="14602707" w:rsidR="00B808CA" w:rsidRDefault="00B808CA" w:rsidP="00B808CA"/>
    <w:p w14:paraId="506AB487" w14:textId="10AA2A1B" w:rsidR="00DB3125" w:rsidRDefault="00477D13" w:rsidP="00477D13">
      <w:pPr>
        <w:pStyle w:val="NormalWeb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After having </w:t>
      </w:r>
      <w:r w:rsidR="00DB3125" w:rsidRPr="00DB3125">
        <w:rPr>
          <w:rFonts w:ascii="Arial" w:eastAsiaTheme="minorHAnsi" w:hAnsi="Arial" w:cs="Arial"/>
          <w:sz w:val="22"/>
          <w:szCs w:val="22"/>
        </w:rPr>
        <w:t xml:space="preserve">identified </w:t>
      </w:r>
      <w:r>
        <w:rPr>
          <w:rFonts w:ascii="Arial" w:eastAsiaTheme="minorHAnsi" w:hAnsi="Arial" w:cs="Arial"/>
          <w:sz w:val="22"/>
          <w:szCs w:val="22"/>
        </w:rPr>
        <w:t>our</w:t>
      </w:r>
      <w:r w:rsidR="00DB3125" w:rsidRPr="00DB3125">
        <w:rPr>
          <w:rFonts w:ascii="Arial" w:eastAsiaTheme="minorHAnsi" w:hAnsi="Arial" w:cs="Arial"/>
          <w:sz w:val="22"/>
          <w:szCs w:val="22"/>
        </w:rPr>
        <w:t xml:space="preserve"> datasets, </w:t>
      </w:r>
      <w:r>
        <w:rPr>
          <w:rFonts w:ascii="Arial" w:eastAsiaTheme="minorHAnsi" w:hAnsi="Arial" w:cs="Arial"/>
          <w:sz w:val="22"/>
          <w:szCs w:val="22"/>
        </w:rPr>
        <w:t xml:space="preserve">we </w:t>
      </w:r>
      <w:r w:rsidR="00DB3125" w:rsidRPr="00DB3125">
        <w:rPr>
          <w:rFonts w:ascii="Arial" w:eastAsiaTheme="minorHAnsi" w:hAnsi="Arial" w:cs="Arial"/>
          <w:sz w:val="22"/>
          <w:szCs w:val="22"/>
        </w:rPr>
        <w:t>perform</w:t>
      </w:r>
      <w:r>
        <w:rPr>
          <w:rFonts w:ascii="Arial" w:eastAsiaTheme="minorHAnsi" w:hAnsi="Arial" w:cs="Arial"/>
          <w:sz w:val="22"/>
          <w:szCs w:val="22"/>
        </w:rPr>
        <w:t>ed</w:t>
      </w:r>
      <w:r w:rsidR="00DB3125" w:rsidRPr="00DB3125">
        <w:rPr>
          <w:rFonts w:ascii="Arial" w:eastAsiaTheme="minorHAnsi" w:hAnsi="Arial" w:cs="Arial"/>
          <w:sz w:val="22"/>
          <w:szCs w:val="22"/>
        </w:rPr>
        <w:t xml:space="preserve"> ETL on the data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="00DB3125" w:rsidRPr="00DB3125">
        <w:rPr>
          <w:rFonts w:ascii="Arial" w:eastAsiaTheme="minorHAnsi" w:hAnsi="Arial" w:cs="Arial"/>
          <w:sz w:val="22"/>
          <w:szCs w:val="22"/>
        </w:rPr>
        <w:t>and document</w:t>
      </w:r>
      <w:r>
        <w:rPr>
          <w:rFonts w:ascii="Arial" w:eastAsiaTheme="minorHAnsi" w:hAnsi="Arial" w:cs="Arial"/>
          <w:sz w:val="22"/>
          <w:szCs w:val="22"/>
        </w:rPr>
        <w:t>ed</w:t>
      </w:r>
      <w:r w:rsidR="00DB3125" w:rsidRPr="00DB3125">
        <w:rPr>
          <w:rFonts w:ascii="Arial" w:eastAsiaTheme="minorHAnsi" w:hAnsi="Arial" w:cs="Arial"/>
          <w:sz w:val="22"/>
          <w:szCs w:val="22"/>
        </w:rPr>
        <w:t xml:space="preserve"> the following:</w:t>
      </w:r>
    </w:p>
    <w:p w14:paraId="6B1E12AA" w14:textId="20BAB66B" w:rsidR="00477D13" w:rsidRDefault="00AC71A1" w:rsidP="00477D13">
      <w:pPr>
        <w:pStyle w:val="NormalWeb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Data Transformation: </w:t>
      </w:r>
    </w:p>
    <w:p w14:paraId="4075E59B" w14:textId="0E110410" w:rsidR="00DB3125" w:rsidRDefault="00DB3125" w:rsidP="00ED391F">
      <w:pPr>
        <w:pStyle w:val="NormalWeb"/>
        <w:numPr>
          <w:ilvl w:val="0"/>
          <w:numId w:val="30"/>
        </w:numPr>
        <w:spacing w:line="360" w:lineRule="auto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We used Pandas </w:t>
      </w:r>
      <w:r w:rsidR="008641E4">
        <w:rPr>
          <w:rFonts w:ascii="Arial" w:eastAsiaTheme="minorHAnsi" w:hAnsi="Arial" w:cs="Arial"/>
          <w:sz w:val="22"/>
          <w:szCs w:val="22"/>
        </w:rPr>
        <w:t>package</w:t>
      </w:r>
      <w:r>
        <w:rPr>
          <w:rFonts w:ascii="Arial" w:eastAsiaTheme="minorHAnsi" w:hAnsi="Arial" w:cs="Arial"/>
          <w:sz w:val="22"/>
          <w:szCs w:val="22"/>
        </w:rPr>
        <w:t xml:space="preserve"> in </w:t>
      </w:r>
      <w:proofErr w:type="spellStart"/>
      <w:r>
        <w:rPr>
          <w:rFonts w:ascii="Arial" w:eastAsiaTheme="minorHAnsi" w:hAnsi="Arial" w:cs="Arial"/>
          <w:sz w:val="22"/>
          <w:szCs w:val="22"/>
        </w:rPr>
        <w:t>Jupyter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Notebook to load our CSV files. </w:t>
      </w:r>
    </w:p>
    <w:p w14:paraId="563759BB" w14:textId="09C78248" w:rsidR="00DB3125" w:rsidRDefault="00E41E30" w:rsidP="00ED391F">
      <w:pPr>
        <w:pStyle w:val="NormalWeb"/>
        <w:numPr>
          <w:ilvl w:val="0"/>
          <w:numId w:val="30"/>
        </w:numPr>
        <w:spacing w:line="360" w:lineRule="auto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Reviewed files and transformed into Dataframes.</w:t>
      </w:r>
    </w:p>
    <w:p w14:paraId="45DDBA41" w14:textId="3C7750D2" w:rsidR="00E41E30" w:rsidRDefault="00E41E30" w:rsidP="00ED391F">
      <w:pPr>
        <w:pStyle w:val="NormalWeb"/>
        <w:numPr>
          <w:ilvl w:val="0"/>
          <w:numId w:val="30"/>
        </w:numPr>
        <w:spacing w:line="360" w:lineRule="auto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Performed clean up on the database by removing columns.</w:t>
      </w:r>
      <w:r w:rsidR="009A084A">
        <w:rPr>
          <w:rFonts w:ascii="Arial" w:eastAsiaTheme="minorHAnsi" w:hAnsi="Arial" w:cs="Arial"/>
          <w:sz w:val="22"/>
          <w:szCs w:val="22"/>
        </w:rPr>
        <w:t xml:space="preserve">  For the </w:t>
      </w:r>
      <w:r w:rsidR="009A084A" w:rsidRPr="009A084A">
        <w:rPr>
          <w:rFonts w:ascii="Arial" w:eastAsiaTheme="minorHAnsi" w:hAnsi="Arial" w:cs="Arial"/>
          <w:sz w:val="22"/>
          <w:szCs w:val="22"/>
        </w:rPr>
        <w:t>fatal-police-shootings-data</w:t>
      </w:r>
      <w:r w:rsidR="009A084A">
        <w:rPr>
          <w:rFonts w:ascii="Arial" w:eastAsiaTheme="minorHAnsi" w:hAnsi="Arial" w:cs="Arial"/>
          <w:sz w:val="22"/>
          <w:szCs w:val="22"/>
        </w:rPr>
        <w:t xml:space="preserve"> we found 3 out of 17 columns relevant to the analysis. We removed the following columns: </w:t>
      </w:r>
      <w:r w:rsidR="009A084A" w:rsidRPr="009A084A">
        <w:rPr>
          <w:rFonts w:ascii="Arial" w:eastAsiaTheme="minorHAnsi" w:hAnsi="Arial" w:cs="Arial"/>
          <w:sz w:val="22"/>
          <w:szCs w:val="22"/>
        </w:rPr>
        <w:t>id</w:t>
      </w:r>
      <w:r w:rsidR="009A084A">
        <w:rPr>
          <w:rFonts w:ascii="Arial" w:eastAsiaTheme="minorHAnsi" w:hAnsi="Arial" w:cs="Arial"/>
          <w:sz w:val="22"/>
          <w:szCs w:val="22"/>
        </w:rPr>
        <w:t xml:space="preserve">, </w:t>
      </w:r>
      <w:r w:rsidR="009A084A" w:rsidRPr="009A084A">
        <w:rPr>
          <w:rFonts w:ascii="Arial" w:eastAsiaTheme="minorHAnsi" w:hAnsi="Arial" w:cs="Arial"/>
          <w:sz w:val="22"/>
          <w:szCs w:val="22"/>
        </w:rPr>
        <w:t>name</w:t>
      </w:r>
      <w:r w:rsidR="009A084A">
        <w:rPr>
          <w:rFonts w:ascii="Arial" w:eastAsiaTheme="minorHAnsi" w:hAnsi="Arial" w:cs="Arial"/>
          <w:sz w:val="22"/>
          <w:szCs w:val="22"/>
        </w:rPr>
        <w:t xml:space="preserve">, </w:t>
      </w:r>
      <w:r w:rsidR="009A084A" w:rsidRPr="009A084A">
        <w:rPr>
          <w:rFonts w:ascii="Arial" w:eastAsiaTheme="minorHAnsi" w:hAnsi="Arial" w:cs="Arial"/>
          <w:sz w:val="22"/>
          <w:szCs w:val="22"/>
        </w:rPr>
        <w:t>armed</w:t>
      </w:r>
      <w:r w:rsidR="009A084A">
        <w:rPr>
          <w:rFonts w:ascii="Arial" w:eastAsiaTheme="minorHAnsi" w:hAnsi="Arial" w:cs="Arial"/>
          <w:sz w:val="22"/>
          <w:szCs w:val="22"/>
        </w:rPr>
        <w:t>,</w:t>
      </w:r>
      <w:r w:rsidR="009A084A" w:rsidRPr="009A084A">
        <w:rPr>
          <w:rFonts w:ascii="Arial" w:eastAsiaTheme="minorHAnsi" w:hAnsi="Arial" w:cs="Arial"/>
          <w:sz w:val="22"/>
          <w:szCs w:val="22"/>
        </w:rPr>
        <w:tab/>
        <w:t>age</w:t>
      </w:r>
      <w:r w:rsidR="009A084A">
        <w:rPr>
          <w:rFonts w:ascii="Arial" w:eastAsiaTheme="minorHAnsi" w:hAnsi="Arial" w:cs="Arial"/>
          <w:sz w:val="22"/>
          <w:szCs w:val="22"/>
        </w:rPr>
        <w:t xml:space="preserve">, </w:t>
      </w:r>
      <w:r w:rsidR="009A084A" w:rsidRPr="009A084A">
        <w:rPr>
          <w:rFonts w:ascii="Arial" w:eastAsiaTheme="minorHAnsi" w:hAnsi="Arial" w:cs="Arial"/>
          <w:sz w:val="22"/>
          <w:szCs w:val="22"/>
        </w:rPr>
        <w:t>gender</w:t>
      </w:r>
      <w:r w:rsidR="009A084A">
        <w:rPr>
          <w:rFonts w:ascii="Arial" w:eastAsiaTheme="minorHAnsi" w:hAnsi="Arial" w:cs="Arial"/>
          <w:sz w:val="22"/>
          <w:szCs w:val="22"/>
        </w:rPr>
        <w:t xml:space="preserve">, </w:t>
      </w:r>
      <w:r w:rsidR="009A084A" w:rsidRPr="009A084A">
        <w:rPr>
          <w:rFonts w:ascii="Arial" w:eastAsiaTheme="minorHAnsi" w:hAnsi="Arial" w:cs="Arial"/>
          <w:sz w:val="22"/>
          <w:szCs w:val="22"/>
        </w:rPr>
        <w:t>race</w:t>
      </w:r>
      <w:r w:rsidR="009A084A">
        <w:rPr>
          <w:rFonts w:ascii="Arial" w:eastAsiaTheme="minorHAnsi" w:hAnsi="Arial" w:cs="Arial"/>
          <w:sz w:val="22"/>
          <w:szCs w:val="22"/>
        </w:rPr>
        <w:t xml:space="preserve">, </w:t>
      </w:r>
      <w:r w:rsidR="009A084A" w:rsidRPr="009A084A">
        <w:rPr>
          <w:rFonts w:ascii="Arial" w:eastAsiaTheme="minorHAnsi" w:hAnsi="Arial" w:cs="Arial"/>
          <w:sz w:val="22"/>
          <w:szCs w:val="22"/>
        </w:rPr>
        <w:t>city</w:t>
      </w:r>
      <w:r w:rsidR="009A084A">
        <w:rPr>
          <w:rFonts w:ascii="Arial" w:eastAsiaTheme="minorHAnsi" w:hAnsi="Arial" w:cs="Arial"/>
          <w:sz w:val="22"/>
          <w:szCs w:val="22"/>
        </w:rPr>
        <w:t xml:space="preserve">, </w:t>
      </w:r>
      <w:proofErr w:type="spellStart"/>
      <w:r w:rsidR="009A084A" w:rsidRPr="009A084A">
        <w:rPr>
          <w:rFonts w:ascii="Arial" w:eastAsiaTheme="minorHAnsi" w:hAnsi="Arial" w:cs="Arial"/>
          <w:sz w:val="22"/>
          <w:szCs w:val="22"/>
        </w:rPr>
        <w:t>signs_of_mental_illness</w:t>
      </w:r>
      <w:proofErr w:type="spellEnd"/>
      <w:r w:rsidR="009A084A">
        <w:rPr>
          <w:rFonts w:ascii="Arial" w:eastAsiaTheme="minorHAnsi" w:hAnsi="Arial" w:cs="Arial"/>
          <w:sz w:val="22"/>
          <w:szCs w:val="22"/>
        </w:rPr>
        <w:t xml:space="preserve">, </w:t>
      </w:r>
      <w:proofErr w:type="spellStart"/>
      <w:r w:rsidR="009A084A" w:rsidRPr="009A084A">
        <w:rPr>
          <w:rFonts w:ascii="Arial" w:eastAsiaTheme="minorHAnsi" w:hAnsi="Arial" w:cs="Arial"/>
          <w:sz w:val="22"/>
          <w:szCs w:val="22"/>
        </w:rPr>
        <w:t>threat_level</w:t>
      </w:r>
      <w:proofErr w:type="spellEnd"/>
      <w:r w:rsidR="009A084A">
        <w:rPr>
          <w:rFonts w:ascii="Arial" w:eastAsiaTheme="minorHAnsi" w:hAnsi="Arial" w:cs="Arial"/>
          <w:sz w:val="22"/>
          <w:szCs w:val="22"/>
        </w:rPr>
        <w:t xml:space="preserve">, </w:t>
      </w:r>
      <w:r w:rsidR="009A084A" w:rsidRPr="009A084A">
        <w:rPr>
          <w:rFonts w:ascii="Arial" w:eastAsiaTheme="minorHAnsi" w:hAnsi="Arial" w:cs="Arial"/>
          <w:sz w:val="22"/>
          <w:szCs w:val="22"/>
        </w:rPr>
        <w:t>flee</w:t>
      </w:r>
      <w:r w:rsidR="009A084A">
        <w:rPr>
          <w:rFonts w:ascii="Arial" w:eastAsiaTheme="minorHAnsi" w:hAnsi="Arial" w:cs="Arial"/>
          <w:sz w:val="22"/>
          <w:szCs w:val="22"/>
        </w:rPr>
        <w:t xml:space="preserve">, </w:t>
      </w:r>
      <w:proofErr w:type="spellStart"/>
      <w:r w:rsidR="009A084A" w:rsidRPr="009A084A">
        <w:rPr>
          <w:rFonts w:ascii="Arial" w:eastAsiaTheme="minorHAnsi" w:hAnsi="Arial" w:cs="Arial"/>
          <w:sz w:val="22"/>
          <w:szCs w:val="22"/>
        </w:rPr>
        <w:t>body_camera</w:t>
      </w:r>
      <w:proofErr w:type="spellEnd"/>
      <w:r w:rsidR="009A084A">
        <w:rPr>
          <w:rFonts w:ascii="Arial" w:eastAsiaTheme="minorHAnsi" w:hAnsi="Arial" w:cs="Arial"/>
          <w:sz w:val="22"/>
          <w:szCs w:val="22"/>
        </w:rPr>
        <w:t xml:space="preserve">, </w:t>
      </w:r>
      <w:r w:rsidR="009A084A" w:rsidRPr="009A084A">
        <w:rPr>
          <w:rFonts w:ascii="Arial" w:eastAsiaTheme="minorHAnsi" w:hAnsi="Arial" w:cs="Arial"/>
          <w:sz w:val="22"/>
          <w:szCs w:val="22"/>
        </w:rPr>
        <w:t>longitude</w:t>
      </w:r>
      <w:r w:rsidR="009A084A">
        <w:rPr>
          <w:rFonts w:ascii="Arial" w:eastAsiaTheme="minorHAnsi" w:hAnsi="Arial" w:cs="Arial"/>
          <w:sz w:val="22"/>
          <w:szCs w:val="22"/>
        </w:rPr>
        <w:t xml:space="preserve">, </w:t>
      </w:r>
      <w:r w:rsidR="009A084A" w:rsidRPr="009A084A">
        <w:rPr>
          <w:rFonts w:ascii="Arial" w:eastAsiaTheme="minorHAnsi" w:hAnsi="Arial" w:cs="Arial"/>
          <w:sz w:val="22"/>
          <w:szCs w:val="22"/>
        </w:rPr>
        <w:t>latitude</w:t>
      </w:r>
      <w:r w:rsidR="009A084A">
        <w:rPr>
          <w:rFonts w:ascii="Arial" w:eastAsiaTheme="minorHAnsi" w:hAnsi="Arial" w:cs="Arial"/>
          <w:sz w:val="22"/>
          <w:szCs w:val="22"/>
        </w:rPr>
        <w:t>,</w:t>
      </w:r>
      <w:r w:rsidR="009A084A" w:rsidRPr="009A084A">
        <w:rPr>
          <w:rFonts w:ascii="Arial" w:eastAsiaTheme="minorHAnsi" w:hAnsi="Arial" w:cs="Arial"/>
          <w:sz w:val="22"/>
          <w:szCs w:val="22"/>
        </w:rPr>
        <w:tab/>
      </w:r>
      <w:proofErr w:type="spellStart"/>
      <w:r w:rsidR="009A084A" w:rsidRPr="009A084A">
        <w:rPr>
          <w:rFonts w:ascii="Arial" w:eastAsiaTheme="minorHAnsi" w:hAnsi="Arial" w:cs="Arial"/>
          <w:sz w:val="22"/>
          <w:szCs w:val="22"/>
        </w:rPr>
        <w:t>is_geocoding_exact</w:t>
      </w:r>
      <w:proofErr w:type="spellEnd"/>
      <w:r w:rsidR="009A084A">
        <w:rPr>
          <w:rFonts w:ascii="Arial" w:eastAsiaTheme="minorHAnsi" w:hAnsi="Arial" w:cs="Arial"/>
          <w:sz w:val="22"/>
          <w:szCs w:val="22"/>
        </w:rPr>
        <w:t>.</w:t>
      </w:r>
      <w:r w:rsidR="0091178A">
        <w:rPr>
          <w:rFonts w:ascii="Arial" w:eastAsiaTheme="minorHAnsi" w:hAnsi="Arial" w:cs="Arial"/>
          <w:sz w:val="22"/>
          <w:szCs w:val="22"/>
        </w:rPr>
        <w:t xml:space="preserve">   We used all the columns in the </w:t>
      </w:r>
      <w:proofErr w:type="spellStart"/>
      <w:r w:rsidR="0091178A" w:rsidRPr="0091178A">
        <w:rPr>
          <w:rFonts w:ascii="Arial" w:eastAsiaTheme="minorHAnsi" w:hAnsi="Arial" w:cs="Arial"/>
          <w:sz w:val="22"/>
          <w:szCs w:val="22"/>
        </w:rPr>
        <w:t>gunowners_data</w:t>
      </w:r>
      <w:proofErr w:type="spellEnd"/>
      <w:r w:rsidR="0091178A">
        <w:rPr>
          <w:rFonts w:ascii="Arial" w:eastAsiaTheme="minorHAnsi" w:hAnsi="Arial" w:cs="Arial"/>
          <w:sz w:val="22"/>
          <w:szCs w:val="22"/>
        </w:rPr>
        <w:t xml:space="preserve"> file. </w:t>
      </w:r>
    </w:p>
    <w:p w14:paraId="049F2A33" w14:textId="11D91280" w:rsidR="00AC71A1" w:rsidRDefault="00AC71A1" w:rsidP="00AC71A1">
      <w:pPr>
        <w:pStyle w:val="NormalWeb"/>
        <w:spacing w:line="360" w:lineRule="auto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Final Production:</w:t>
      </w:r>
    </w:p>
    <w:p w14:paraId="66EA5334" w14:textId="2D432996" w:rsidR="00E41E30" w:rsidRDefault="00E41E30" w:rsidP="00ED391F">
      <w:pPr>
        <w:pStyle w:val="NormalWeb"/>
        <w:numPr>
          <w:ilvl w:val="0"/>
          <w:numId w:val="30"/>
        </w:numPr>
        <w:spacing w:line="360" w:lineRule="auto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Utilizing </w:t>
      </w:r>
      <w:proofErr w:type="spellStart"/>
      <w:r>
        <w:rPr>
          <w:rFonts w:ascii="Arial" w:eastAsiaTheme="minorHAnsi" w:hAnsi="Arial" w:cs="Arial"/>
          <w:sz w:val="22"/>
          <w:szCs w:val="22"/>
        </w:rPr>
        <w:t>PgAdmin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we joined the two databases into one. </w:t>
      </w:r>
    </w:p>
    <w:p w14:paraId="37C7181C" w14:textId="1A7BF79D" w:rsidR="00E41E30" w:rsidRDefault="00E41E30" w:rsidP="00ED391F">
      <w:pPr>
        <w:pStyle w:val="NormalWeb"/>
        <w:numPr>
          <w:ilvl w:val="0"/>
          <w:numId w:val="30"/>
        </w:numPr>
        <w:spacing w:line="360" w:lineRule="auto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We used the quickdatabasediagrams.com to create an entity diagram and export</w:t>
      </w:r>
      <w:r w:rsidR="008641E4">
        <w:rPr>
          <w:rFonts w:ascii="Arial" w:eastAsiaTheme="minorHAnsi" w:hAnsi="Arial" w:cs="Arial"/>
          <w:sz w:val="22"/>
          <w:szCs w:val="22"/>
        </w:rPr>
        <w:t>ed</w:t>
      </w:r>
      <w:r>
        <w:rPr>
          <w:rFonts w:ascii="Arial" w:eastAsiaTheme="minorHAnsi" w:hAnsi="Arial" w:cs="Arial"/>
          <w:sz w:val="22"/>
          <w:szCs w:val="22"/>
        </w:rPr>
        <w:t xml:space="preserve"> schema data. </w:t>
      </w:r>
    </w:p>
    <w:p w14:paraId="6F1C7D52" w14:textId="29F7CC2C" w:rsidR="00477D13" w:rsidRPr="00477D13" w:rsidRDefault="00477D13" w:rsidP="00ED391F">
      <w:pPr>
        <w:pStyle w:val="NormalWeb"/>
        <w:numPr>
          <w:ilvl w:val="0"/>
          <w:numId w:val="30"/>
        </w:numPr>
        <w:spacing w:line="360" w:lineRule="auto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Due to the data sources </w:t>
      </w:r>
      <w:r w:rsidR="00AC71A1">
        <w:rPr>
          <w:rFonts w:ascii="Arial" w:eastAsiaTheme="minorHAnsi" w:hAnsi="Arial" w:cs="Arial"/>
          <w:sz w:val="22"/>
          <w:szCs w:val="22"/>
        </w:rPr>
        <w:t>being structured</w:t>
      </w:r>
      <w:r>
        <w:rPr>
          <w:rFonts w:ascii="Arial" w:eastAsiaTheme="minorHAnsi" w:hAnsi="Arial" w:cs="Arial"/>
          <w:sz w:val="22"/>
          <w:szCs w:val="22"/>
        </w:rPr>
        <w:t xml:space="preserve"> (CSV files), utilizing a relational database</w:t>
      </w:r>
      <w:r w:rsidR="00296D3E">
        <w:rPr>
          <w:rFonts w:ascii="Arial" w:eastAsiaTheme="minorHAnsi" w:hAnsi="Arial" w:cs="Arial"/>
          <w:sz w:val="22"/>
          <w:szCs w:val="22"/>
        </w:rPr>
        <w:t xml:space="preserve"> (PostgreSQL)</w:t>
      </w:r>
      <w:r>
        <w:rPr>
          <w:rFonts w:ascii="Arial" w:eastAsiaTheme="minorHAnsi" w:hAnsi="Arial" w:cs="Arial"/>
          <w:sz w:val="22"/>
          <w:szCs w:val="22"/>
        </w:rPr>
        <w:t xml:space="preserve"> was optima</w:t>
      </w:r>
      <w:r w:rsidR="00AC71A1">
        <w:rPr>
          <w:rFonts w:ascii="Arial" w:eastAsiaTheme="minorHAnsi" w:hAnsi="Arial" w:cs="Arial"/>
          <w:sz w:val="22"/>
          <w:szCs w:val="22"/>
        </w:rPr>
        <w:t>l</w:t>
      </w:r>
      <w:r>
        <w:rPr>
          <w:rFonts w:ascii="Arial" w:eastAsiaTheme="minorHAnsi" w:hAnsi="Arial" w:cs="Arial"/>
          <w:sz w:val="22"/>
          <w:szCs w:val="22"/>
        </w:rPr>
        <w:t>.</w:t>
      </w:r>
      <w:r w:rsidR="00296D3E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  </w:t>
      </w:r>
    </w:p>
    <w:p w14:paraId="47C5E360" w14:textId="77777777" w:rsidR="00DB3125" w:rsidRDefault="00DB3125" w:rsidP="00B808CA"/>
    <w:sectPr w:rsidR="00DB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C130F4"/>
    <w:multiLevelType w:val="hybridMultilevel"/>
    <w:tmpl w:val="7A0245BC"/>
    <w:lvl w:ilvl="0" w:tplc="37A88F96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121C281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4CE1D8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6F14ED2A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E084EE6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52145F0E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57A039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CF6258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7BAE012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F735A5"/>
    <w:multiLevelType w:val="hybridMultilevel"/>
    <w:tmpl w:val="8F94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3E331E"/>
    <w:multiLevelType w:val="hybridMultilevel"/>
    <w:tmpl w:val="78BE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F947AF4"/>
    <w:multiLevelType w:val="hybridMultilevel"/>
    <w:tmpl w:val="7786D54C"/>
    <w:lvl w:ilvl="0" w:tplc="3E1AC66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97A87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42C3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2BF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C37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320A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A39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A25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D08E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349B6"/>
    <w:multiLevelType w:val="multilevel"/>
    <w:tmpl w:val="A3A8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97D7E1C"/>
    <w:multiLevelType w:val="hybridMultilevel"/>
    <w:tmpl w:val="BE7E9650"/>
    <w:lvl w:ilvl="0" w:tplc="0B48092C">
      <w:start w:val="1"/>
      <w:numFmt w:val="decimal"/>
      <w:lvlText w:val="%1."/>
      <w:lvlJc w:val="left"/>
      <w:pPr>
        <w:ind w:left="720" w:hanging="360"/>
      </w:pPr>
    </w:lvl>
    <w:lvl w:ilvl="1" w:tplc="49664598" w:tentative="1">
      <w:start w:val="1"/>
      <w:numFmt w:val="lowerLetter"/>
      <w:lvlText w:val="%2."/>
      <w:lvlJc w:val="left"/>
      <w:pPr>
        <w:ind w:left="1440" w:hanging="360"/>
      </w:pPr>
    </w:lvl>
    <w:lvl w:ilvl="2" w:tplc="2CBA376C" w:tentative="1">
      <w:start w:val="1"/>
      <w:numFmt w:val="lowerRoman"/>
      <w:lvlText w:val="%3."/>
      <w:lvlJc w:val="right"/>
      <w:pPr>
        <w:ind w:left="2160" w:hanging="180"/>
      </w:pPr>
    </w:lvl>
    <w:lvl w:ilvl="3" w:tplc="787CC7A8" w:tentative="1">
      <w:start w:val="1"/>
      <w:numFmt w:val="decimal"/>
      <w:lvlText w:val="%4."/>
      <w:lvlJc w:val="left"/>
      <w:pPr>
        <w:ind w:left="2880" w:hanging="360"/>
      </w:pPr>
    </w:lvl>
    <w:lvl w:ilvl="4" w:tplc="084CB3F0" w:tentative="1">
      <w:start w:val="1"/>
      <w:numFmt w:val="lowerLetter"/>
      <w:lvlText w:val="%5."/>
      <w:lvlJc w:val="left"/>
      <w:pPr>
        <w:ind w:left="3600" w:hanging="360"/>
      </w:pPr>
    </w:lvl>
    <w:lvl w:ilvl="5" w:tplc="9F60D158" w:tentative="1">
      <w:start w:val="1"/>
      <w:numFmt w:val="lowerRoman"/>
      <w:lvlText w:val="%6."/>
      <w:lvlJc w:val="right"/>
      <w:pPr>
        <w:ind w:left="4320" w:hanging="180"/>
      </w:pPr>
    </w:lvl>
    <w:lvl w:ilvl="6" w:tplc="A9BC3D34" w:tentative="1">
      <w:start w:val="1"/>
      <w:numFmt w:val="decimal"/>
      <w:lvlText w:val="%7."/>
      <w:lvlJc w:val="left"/>
      <w:pPr>
        <w:ind w:left="5040" w:hanging="360"/>
      </w:pPr>
    </w:lvl>
    <w:lvl w:ilvl="7" w:tplc="59B011E6" w:tentative="1">
      <w:start w:val="1"/>
      <w:numFmt w:val="lowerLetter"/>
      <w:lvlText w:val="%8."/>
      <w:lvlJc w:val="left"/>
      <w:pPr>
        <w:ind w:left="5760" w:hanging="360"/>
      </w:pPr>
    </w:lvl>
    <w:lvl w:ilvl="8" w:tplc="FA460F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5C1182"/>
    <w:multiLevelType w:val="multilevel"/>
    <w:tmpl w:val="A3A8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7"/>
  </w:num>
  <w:num w:numId="5">
    <w:abstractNumId w:val="14"/>
  </w:num>
  <w:num w:numId="6">
    <w:abstractNumId w:val="2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6"/>
  </w:num>
  <w:num w:numId="21">
    <w:abstractNumId w:val="22"/>
  </w:num>
  <w:num w:numId="22">
    <w:abstractNumId w:val="11"/>
  </w:num>
  <w:num w:numId="23">
    <w:abstractNumId w:val="29"/>
  </w:num>
  <w:num w:numId="24">
    <w:abstractNumId w:val="15"/>
  </w:num>
  <w:num w:numId="25">
    <w:abstractNumId w:val="16"/>
  </w:num>
  <w:num w:numId="26">
    <w:abstractNumId w:val="24"/>
  </w:num>
  <w:num w:numId="27">
    <w:abstractNumId w:val="19"/>
  </w:num>
  <w:num w:numId="28">
    <w:abstractNumId w:val="13"/>
  </w:num>
  <w:num w:numId="29">
    <w:abstractNumId w:val="2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A1"/>
    <w:rsid w:val="000F2629"/>
    <w:rsid w:val="00296D3E"/>
    <w:rsid w:val="00477D13"/>
    <w:rsid w:val="00582970"/>
    <w:rsid w:val="005F04B2"/>
    <w:rsid w:val="00645252"/>
    <w:rsid w:val="006D3D74"/>
    <w:rsid w:val="0083569A"/>
    <w:rsid w:val="008641E4"/>
    <w:rsid w:val="0091178A"/>
    <w:rsid w:val="009A084A"/>
    <w:rsid w:val="00A07740"/>
    <w:rsid w:val="00A9204E"/>
    <w:rsid w:val="00AB29A1"/>
    <w:rsid w:val="00AC71A1"/>
    <w:rsid w:val="00B06788"/>
    <w:rsid w:val="00B808CA"/>
    <w:rsid w:val="00C2710A"/>
    <w:rsid w:val="00DB3125"/>
    <w:rsid w:val="00E41E30"/>
    <w:rsid w:val="00ED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6E82"/>
  <w15:chartTrackingRefBased/>
  <w15:docId w15:val="{9E4EFCC6-0A75-410F-BD46-A9431F26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AB29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B29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29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808CA"/>
    <w:pPr>
      <w:spacing w:before="200" w:after="20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3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lse\AppData\Local\Microsoft\Office\16.0\DTS\en-US%7b0B3BE93F-E5F5-4C00-8669-A3F6673D014C%7d\%7bB2478B60-D55B-4A77-ADA3-271868C8AFF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{B2478B60-D55B-4A77-ADA3-271868C8AFF2}tf02786999_win32.dotx</Template>
  <TotalTime>92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Carrillo</dc:creator>
  <cp:keywords/>
  <dc:description/>
  <cp:lastModifiedBy>Fatima Carrillo</cp:lastModifiedBy>
  <cp:revision>10</cp:revision>
  <dcterms:created xsi:type="dcterms:W3CDTF">2020-12-03T03:43:00Z</dcterms:created>
  <dcterms:modified xsi:type="dcterms:W3CDTF">2020-12-05T20:06:00Z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